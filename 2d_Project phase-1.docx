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6C8" w:rsidRPr="002B5B26" w:rsidRDefault="00F6695D" w:rsidP="002B5B26">
      <w:pPr>
        <w:spacing w:before="77"/>
        <w:ind w:left="11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266700</wp:posOffset>
                </wp:positionV>
                <wp:extent cx="6953250" cy="800100"/>
                <wp:effectExtent l="0" t="0" r="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50" cy="800100"/>
                          <a:chOff x="465" y="424"/>
                          <a:chExt cx="10950" cy="251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485" y="444"/>
                            <a:ext cx="10910" cy="2478"/>
                            <a:chOff x="485" y="444"/>
                            <a:chExt cx="10910" cy="2478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485" y="444"/>
                              <a:ext cx="10910" cy="2478"/>
                            </a:xfrm>
                            <a:custGeom>
                              <a:avLst/>
                              <a:gdLst>
                                <a:gd name="T0" fmla="+- 0 485 485"/>
                                <a:gd name="T1" fmla="*/ T0 w 10910"/>
                                <a:gd name="T2" fmla="+- 0 2922 444"/>
                                <a:gd name="T3" fmla="*/ 2922 h 2478"/>
                                <a:gd name="T4" fmla="+- 0 11395 485"/>
                                <a:gd name="T5" fmla="*/ T4 w 10910"/>
                                <a:gd name="T6" fmla="+- 0 2922 444"/>
                                <a:gd name="T7" fmla="*/ 2922 h 2478"/>
                                <a:gd name="T8" fmla="+- 0 11395 485"/>
                                <a:gd name="T9" fmla="*/ T8 w 10910"/>
                                <a:gd name="T10" fmla="+- 0 444 444"/>
                                <a:gd name="T11" fmla="*/ 444 h 2478"/>
                                <a:gd name="T12" fmla="+- 0 485 485"/>
                                <a:gd name="T13" fmla="*/ T12 w 10910"/>
                                <a:gd name="T14" fmla="+- 0 444 444"/>
                                <a:gd name="T15" fmla="*/ 444 h 2478"/>
                                <a:gd name="T16" fmla="+- 0 485 485"/>
                                <a:gd name="T17" fmla="*/ T16 w 10910"/>
                                <a:gd name="T18" fmla="+- 0 2922 444"/>
                                <a:gd name="T19" fmla="*/ 2922 h 2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10" h="2478">
                                  <a:moveTo>
                                    <a:pt x="0" y="2478"/>
                                  </a:moveTo>
                                  <a:lnTo>
                                    <a:pt x="10910" y="2478"/>
                                  </a:lnTo>
                                  <a:lnTo>
                                    <a:pt x="109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4" y="535"/>
                              <a:ext cx="10872" cy="229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E2F30" id="Group 2" o:spid="_x0000_s1026" style="position:absolute;margin-left:23.25pt;margin-top:21pt;width:547.5pt;height:63pt;z-index:-251659264;mso-position-horizontal-relative:page;mso-position-vertical-relative:page" coordorigin="465,424" coordsize="10950,2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">
                <v:group id="Group 3" o:spid="_x0000_s1027" style="position:absolute;left:485;top:444;width:10910;height:2478" coordorigin="485,444" coordsize="10910,2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28" style="position:absolute;left:485;top:444;width:10910;height:2478;visibility:visible;mso-wrap-style:square;v-text-anchor:top" coordsize="10910,2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" path="m,2478r10910,l10910,,,,,2478xe" filled="f" strokeweight="2pt">
                    <v:path arrowok="t" o:connecttype="custom" o:connectlocs="0,2922;10910,2922;10910,444;0,444;0,2922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style="position:absolute;left:504;top:535;width:10872;height:2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">
                    <v:imagedata r:id="rId6" o:title="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ty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3</w:t>
      </w:r>
      <w:proofErr w:type="spellStart"/>
      <w:r>
        <w:rPr>
          <w:rFonts w:ascii="Calibri" w:eastAsia="Calibri" w:hAnsi="Calibri" w:cs="Calibri"/>
          <w:b/>
          <w:spacing w:val="1"/>
          <w:position w:val="11"/>
          <w:sz w:val="16"/>
          <w:szCs w:val="16"/>
        </w:rPr>
        <w:t>r</w:t>
      </w:r>
      <w:r>
        <w:rPr>
          <w:rFonts w:ascii="Calibri" w:eastAsia="Calibri" w:hAnsi="Calibri" w:cs="Calibri"/>
          <w:b/>
          <w:position w:val="11"/>
          <w:sz w:val="16"/>
          <w:szCs w:val="16"/>
        </w:rPr>
        <w:t>d</w:t>
      </w:r>
      <w:proofErr w:type="spellEnd"/>
      <w:r>
        <w:rPr>
          <w:rFonts w:ascii="Calibri" w:eastAsia="Calibri" w:hAnsi="Calibri" w:cs="Calibri"/>
          <w:b/>
          <w:spacing w:val="17"/>
          <w:position w:val="11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ye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0</w:t>
      </w:r>
      <w:r w:rsidR="002B5B26">
        <w:rPr>
          <w:rFonts w:ascii="Calibri" w:eastAsia="Calibri" w:hAnsi="Calibri" w:cs="Calibri"/>
          <w:b/>
          <w:spacing w:val="1"/>
          <w:sz w:val="24"/>
          <w:szCs w:val="24"/>
        </w:rPr>
        <w:t>20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0</w:t>
      </w:r>
      <w:r w:rsidR="002B5B26">
        <w:rPr>
          <w:rFonts w:ascii="Calibri" w:eastAsia="Calibri" w:hAnsi="Calibri" w:cs="Calibri"/>
          <w:b/>
          <w:spacing w:val="1"/>
          <w:sz w:val="24"/>
          <w:szCs w:val="24"/>
        </w:rPr>
        <w:t>21</w:t>
      </w:r>
    </w:p>
    <w:p w:rsidR="009566C8" w:rsidRDefault="00F6695D">
      <w:pPr>
        <w:ind w:left="1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Facu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ty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on                                                                                </w:t>
      </w:r>
      <w:r>
        <w:rPr>
          <w:rFonts w:ascii="Calibri" w:eastAsia="Calibri" w:hAnsi="Calibri" w:cs="Calibri"/>
          <w:b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ter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phi</w:t>
      </w:r>
      <w:r>
        <w:rPr>
          <w:rFonts w:ascii="Calibri" w:eastAsia="Calibri" w:hAnsi="Calibri" w:cs="Calibri"/>
          <w:b/>
          <w:sz w:val="24"/>
          <w:szCs w:val="24"/>
        </w:rPr>
        <w:t>cs</w:t>
      </w:r>
    </w:p>
    <w:p w:rsidR="009566C8" w:rsidRDefault="00F6695D" w:rsidP="002B5B26">
      <w:pPr>
        <w:ind w:firstLine="1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ogy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tm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</w:p>
    <w:p w:rsidR="009566C8" w:rsidRDefault="009566C8" w:rsidP="002B5B26">
      <w:pPr>
        <w:spacing w:before="5" w:line="240" w:lineRule="exact"/>
        <w:ind w:firstLine="720"/>
        <w:rPr>
          <w:sz w:val="24"/>
          <w:szCs w:val="24"/>
        </w:rPr>
      </w:pPr>
    </w:p>
    <w:p w:rsidR="002B5B26" w:rsidRDefault="002B5B26" w:rsidP="002B5B26">
      <w:pPr>
        <w:spacing w:before="5" w:line="240" w:lineRule="exact"/>
        <w:ind w:firstLine="720"/>
        <w:rPr>
          <w:sz w:val="24"/>
          <w:szCs w:val="24"/>
        </w:rPr>
      </w:pPr>
    </w:p>
    <w:p w:rsidR="002B5B26" w:rsidRDefault="002B5B26" w:rsidP="002B5B26">
      <w:pPr>
        <w:spacing w:before="5" w:line="240" w:lineRule="exact"/>
        <w:ind w:firstLine="720"/>
        <w:rPr>
          <w:sz w:val="24"/>
          <w:szCs w:val="24"/>
        </w:rPr>
      </w:pPr>
    </w:p>
    <w:p w:rsidR="002B5B26" w:rsidRDefault="002B5B26" w:rsidP="002B5B26">
      <w:pPr>
        <w:spacing w:before="5" w:line="240" w:lineRule="exact"/>
        <w:rPr>
          <w:sz w:val="24"/>
          <w:szCs w:val="24"/>
        </w:rPr>
      </w:pPr>
    </w:p>
    <w:p w:rsidR="009566C8" w:rsidRDefault="002B5B26">
      <w:pPr>
        <w:spacing w:line="280" w:lineRule="exact"/>
        <w:ind w:left="1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943734"/>
          <w:spacing w:val="1"/>
          <w:sz w:val="24"/>
          <w:szCs w:val="24"/>
          <w:u w:val="thick" w:color="943734"/>
        </w:rPr>
        <w:t>2D Project</w:t>
      </w:r>
      <w:r>
        <w:rPr>
          <w:rFonts w:ascii="Calibri" w:eastAsia="Calibri" w:hAnsi="Calibri" w:cs="Calibri"/>
          <w:b/>
          <w:color w:val="943734"/>
          <w:sz w:val="24"/>
          <w:szCs w:val="24"/>
          <w:u w:val="thick" w:color="943734"/>
        </w:rPr>
        <w:t>[Phase-1]</w:t>
      </w:r>
    </w:p>
    <w:p w:rsidR="009566C8" w:rsidRDefault="009566C8">
      <w:pPr>
        <w:spacing w:before="1" w:line="140" w:lineRule="exact"/>
        <w:rPr>
          <w:sz w:val="15"/>
          <w:szCs w:val="15"/>
        </w:rPr>
      </w:pPr>
    </w:p>
    <w:p w:rsidR="009566C8" w:rsidRDefault="009566C8">
      <w:pPr>
        <w:spacing w:line="200" w:lineRule="exact"/>
      </w:pPr>
    </w:p>
    <w:p w:rsidR="009566C8" w:rsidRDefault="009566C8">
      <w:pPr>
        <w:spacing w:line="200" w:lineRule="exact"/>
      </w:pPr>
    </w:p>
    <w:p w:rsidR="009566C8" w:rsidRPr="00DB61E7" w:rsidRDefault="00F6695D">
      <w:pPr>
        <w:spacing w:before="14" w:line="380" w:lineRule="exact"/>
        <w:ind w:left="266"/>
        <w:rPr>
          <w:rFonts w:ascii="Calibri" w:eastAsia="Calibri" w:hAnsi="Calibri" w:cs="Calibri"/>
          <w:b/>
          <w:i/>
          <w:iCs/>
          <w:sz w:val="32"/>
          <w:szCs w:val="32"/>
        </w:rPr>
      </w:pPr>
      <w:r w:rsidRPr="00DB61E7">
        <w:rPr>
          <w:rFonts w:ascii="Arial" w:eastAsia="Arial" w:hAnsi="Arial" w:cs="Arial"/>
          <w:b/>
          <w:i/>
          <w:iCs/>
          <w:sz w:val="32"/>
          <w:szCs w:val="32"/>
          <w:u w:val="thick" w:color="000000"/>
        </w:rPr>
        <w:t>Req</w:t>
      </w:r>
      <w:r w:rsidRPr="00DB61E7">
        <w:rPr>
          <w:rFonts w:ascii="Arial" w:eastAsia="Arial" w:hAnsi="Arial" w:cs="Arial"/>
          <w:b/>
          <w:i/>
          <w:iCs/>
          <w:spacing w:val="-1"/>
          <w:sz w:val="32"/>
          <w:szCs w:val="32"/>
          <w:u w:val="thick" w:color="000000"/>
        </w:rPr>
        <w:t>u</w:t>
      </w:r>
      <w:r w:rsidRPr="00DB61E7">
        <w:rPr>
          <w:rFonts w:ascii="Arial" w:eastAsia="Arial" w:hAnsi="Arial" w:cs="Arial"/>
          <w:b/>
          <w:i/>
          <w:iCs/>
          <w:sz w:val="32"/>
          <w:szCs w:val="32"/>
          <w:u w:val="thick" w:color="000000"/>
        </w:rPr>
        <w:t>ir</w:t>
      </w:r>
      <w:r w:rsidRPr="00DB61E7">
        <w:rPr>
          <w:rFonts w:ascii="Arial" w:eastAsia="Arial" w:hAnsi="Arial" w:cs="Arial"/>
          <w:b/>
          <w:i/>
          <w:iCs/>
          <w:spacing w:val="3"/>
          <w:sz w:val="32"/>
          <w:szCs w:val="32"/>
          <w:u w:val="thick" w:color="000000"/>
        </w:rPr>
        <w:t>e</w:t>
      </w:r>
      <w:r w:rsidRPr="00DB61E7">
        <w:rPr>
          <w:rFonts w:ascii="Arial" w:eastAsia="Arial" w:hAnsi="Arial" w:cs="Arial"/>
          <w:b/>
          <w:i/>
          <w:iCs/>
          <w:sz w:val="32"/>
          <w:szCs w:val="32"/>
          <w:u w:val="thick" w:color="000000"/>
        </w:rPr>
        <w:t>m</w:t>
      </w:r>
      <w:r w:rsidRPr="00DB61E7">
        <w:rPr>
          <w:rFonts w:ascii="Arial" w:eastAsia="Arial" w:hAnsi="Arial" w:cs="Arial"/>
          <w:b/>
          <w:i/>
          <w:iCs/>
          <w:spacing w:val="2"/>
          <w:sz w:val="32"/>
          <w:szCs w:val="32"/>
          <w:u w:val="thick" w:color="000000"/>
        </w:rPr>
        <w:t>e</w:t>
      </w:r>
      <w:r w:rsidRPr="00DB61E7">
        <w:rPr>
          <w:rFonts w:ascii="Arial" w:eastAsia="Arial" w:hAnsi="Arial" w:cs="Arial"/>
          <w:b/>
          <w:i/>
          <w:iCs/>
          <w:sz w:val="32"/>
          <w:szCs w:val="32"/>
          <w:u w:val="thick" w:color="000000"/>
        </w:rPr>
        <w:t>n</w:t>
      </w:r>
      <w:r w:rsidRPr="00DB61E7">
        <w:rPr>
          <w:rFonts w:ascii="Arial" w:eastAsia="Arial" w:hAnsi="Arial" w:cs="Arial"/>
          <w:b/>
          <w:i/>
          <w:iCs/>
          <w:spacing w:val="-1"/>
          <w:sz w:val="32"/>
          <w:szCs w:val="32"/>
          <w:u w:val="thick" w:color="000000"/>
        </w:rPr>
        <w:t>t</w:t>
      </w:r>
      <w:r w:rsidRPr="00DB61E7">
        <w:rPr>
          <w:rFonts w:ascii="Arial" w:eastAsia="Arial" w:hAnsi="Arial" w:cs="Arial"/>
          <w:b/>
          <w:i/>
          <w:iCs/>
          <w:spacing w:val="1"/>
          <w:sz w:val="32"/>
          <w:szCs w:val="32"/>
          <w:u w:val="thick" w:color="000000"/>
        </w:rPr>
        <w:t>s</w:t>
      </w:r>
      <w:r w:rsidRPr="00DB61E7">
        <w:rPr>
          <w:rFonts w:ascii="Calibri" w:eastAsia="Calibri" w:hAnsi="Calibri" w:cs="Calibri"/>
          <w:b/>
          <w:i/>
          <w:iCs/>
          <w:sz w:val="32"/>
          <w:szCs w:val="32"/>
          <w:u w:val="thick" w:color="000000"/>
        </w:rPr>
        <w:t>:</w:t>
      </w:r>
    </w:p>
    <w:p w:rsidR="009566C8" w:rsidRDefault="009566C8">
      <w:pPr>
        <w:spacing w:before="3" w:line="180" w:lineRule="exact"/>
        <w:rPr>
          <w:sz w:val="19"/>
          <w:szCs w:val="19"/>
        </w:rPr>
      </w:pPr>
    </w:p>
    <w:p w:rsidR="009566C8" w:rsidRDefault="009566C8">
      <w:pPr>
        <w:spacing w:line="200" w:lineRule="exact"/>
      </w:pPr>
    </w:p>
    <w:p w:rsidR="009566C8" w:rsidRDefault="009566C8">
      <w:pPr>
        <w:spacing w:line="200" w:lineRule="exact"/>
      </w:pPr>
    </w:p>
    <w:p w:rsidR="009566C8" w:rsidRPr="00E23B2A" w:rsidRDefault="00E23B2A" w:rsidP="00FE1351">
      <w:pPr>
        <w:pStyle w:val="ListParagraph"/>
        <w:numPr>
          <w:ilvl w:val="0"/>
          <w:numId w:val="2"/>
        </w:numPr>
        <w:spacing w:before="4"/>
        <w:rPr>
          <w:rFonts w:ascii="Arial" w:eastAsia="Arial" w:hAnsi="Arial" w:cs="Arial"/>
          <w:b/>
          <w:bCs/>
          <w:i/>
          <w:iCs/>
          <w:color w:val="C0504D" w:themeColor="accent2"/>
          <w:sz w:val="23"/>
          <w:szCs w:val="23"/>
        </w:rPr>
      </w:pPr>
      <w:r>
        <w:rPr>
          <w:rFonts w:ascii="Arial" w:eastAsia="Arial" w:hAnsi="Arial" w:cs="Arial"/>
          <w:b/>
          <w:bCs/>
          <w:i/>
          <w:iCs/>
          <w:color w:val="C0504D" w:themeColor="accent2"/>
          <w:spacing w:val="-1"/>
          <w:sz w:val="23"/>
          <w:szCs w:val="23"/>
        </w:rPr>
        <w:t>Implement 2D package which contains:</w:t>
      </w:r>
    </w:p>
    <w:p w:rsidR="00E23B2A" w:rsidRPr="00DB61E7" w:rsidRDefault="00E23B2A" w:rsidP="00E23B2A">
      <w:pPr>
        <w:pStyle w:val="ListParagraph"/>
        <w:spacing w:before="4"/>
        <w:ind w:left="1069"/>
        <w:rPr>
          <w:rFonts w:ascii="Arial" w:eastAsia="Arial" w:hAnsi="Arial" w:cs="Arial"/>
          <w:b/>
          <w:bCs/>
          <w:i/>
          <w:iCs/>
          <w:color w:val="C0504D" w:themeColor="accent2"/>
          <w:sz w:val="23"/>
          <w:szCs w:val="23"/>
        </w:rPr>
      </w:pPr>
    </w:p>
    <w:p w:rsidR="00FE1351" w:rsidRPr="002B5B26" w:rsidRDefault="00E23B2A" w:rsidP="002B5B26">
      <w:pPr>
        <w:spacing w:before="13"/>
        <w:ind w:left="349" w:firstLine="720"/>
        <w:rPr>
          <w:rFonts w:ascii="Arial" w:eastAsia="Arial" w:hAnsi="Arial" w:cs="Arial"/>
          <w:sz w:val="23"/>
          <w:szCs w:val="23"/>
        </w:rPr>
      </w:pPr>
      <w:r w:rsidRPr="002B5B26">
        <w:rPr>
          <w:rFonts w:ascii="Arial" w:eastAsia="Arial" w:hAnsi="Arial" w:cs="Arial"/>
          <w:spacing w:val="-1"/>
          <w:sz w:val="23"/>
          <w:szCs w:val="23"/>
        </w:rPr>
        <w:t xml:space="preserve">Drop down list for the following </w:t>
      </w:r>
      <w:r w:rsidR="002B5B26">
        <w:rPr>
          <w:rFonts w:ascii="Arial" w:eastAsia="Arial" w:hAnsi="Arial" w:cs="Arial"/>
          <w:spacing w:val="-1"/>
          <w:sz w:val="23"/>
          <w:szCs w:val="23"/>
        </w:rPr>
        <w:t>Requirements:</w:t>
      </w:r>
    </w:p>
    <w:p w:rsid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Change the background of window to be white</w:t>
      </w:r>
    </w:p>
    <w:p w:rsid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Try to change the shape of your window mouse</w:t>
      </w:r>
    </w:p>
    <w:p w:rsid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Use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 xml:space="preserve"> must interact with window using mouse only </w:t>
      </w:r>
    </w:p>
    <w:p w:rsid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Try to make combination between your console and window </w:t>
      </w:r>
    </w:p>
    <w:p w:rsid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Give me option to choose shape color before drawing from menu</w:t>
      </w:r>
    </w:p>
    <w:p w:rsid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Implement item to clear screen from shapes</w:t>
      </w:r>
    </w:p>
    <w:p w:rsid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Implement save function for all data in screen </w:t>
      </w:r>
    </w:p>
    <w:p w:rsidR="00CF130E" w:rsidRPr="00CF130E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Implement load function to load data from files</w:t>
      </w:r>
    </w:p>
    <w:p w:rsidR="00E23B2A" w:rsidRPr="002B5B26" w:rsidRDefault="00CF130E" w:rsidP="00E23B2A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 xml:space="preserve">Implement line </w:t>
      </w:r>
      <w:r w:rsidR="00E23B2A">
        <w:rPr>
          <w:rFonts w:ascii="Arial" w:eastAsia="Arial" w:hAnsi="Arial" w:cs="Arial"/>
          <w:spacing w:val="-1"/>
          <w:sz w:val="23"/>
          <w:szCs w:val="23"/>
        </w:rPr>
        <w:t>algorithms [DDA, Midpoint and parametric]</w:t>
      </w:r>
    </w:p>
    <w:p w:rsidR="002B5B26" w:rsidRPr="002B5B26" w:rsidRDefault="00CF130E" w:rsidP="00CF130E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Implement Circle</w:t>
      </w:r>
      <w:r w:rsidR="002B5B26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="002B5B26">
        <w:rPr>
          <w:rFonts w:ascii="Arial" w:eastAsia="Arial" w:hAnsi="Arial" w:cs="Arial"/>
          <w:spacing w:val="-1"/>
          <w:sz w:val="23"/>
          <w:szCs w:val="23"/>
        </w:rPr>
        <w:t xml:space="preserve">algorithms </w:t>
      </w:r>
      <w:r w:rsidR="002B5B26">
        <w:rPr>
          <w:rFonts w:ascii="Arial" w:eastAsia="Arial" w:hAnsi="Arial" w:cs="Arial"/>
          <w:spacing w:val="-1"/>
          <w:sz w:val="23"/>
          <w:szCs w:val="23"/>
        </w:rPr>
        <w:t xml:space="preserve">(Direct, Polari </w:t>
      </w:r>
      <w:r>
        <w:rPr>
          <w:rFonts w:ascii="Arial" w:eastAsia="Arial" w:hAnsi="Arial" w:cs="Arial"/>
          <w:spacing w:val="-1"/>
          <w:sz w:val="23"/>
          <w:szCs w:val="23"/>
        </w:rPr>
        <w:t>iterative</w:t>
      </w:r>
      <w:r w:rsidR="002B5B26">
        <w:rPr>
          <w:rFonts w:ascii="Arial" w:eastAsia="Arial" w:hAnsi="Arial" w:cs="Arial"/>
          <w:spacing w:val="-1"/>
          <w:sz w:val="23"/>
          <w:szCs w:val="23"/>
        </w:rPr>
        <w:t xml:space="preserve"> Polar, midpoint and modified Midpoint)</w:t>
      </w:r>
    </w:p>
    <w:p w:rsidR="002B5B26" w:rsidRPr="00E23B2A" w:rsidRDefault="002B5B26" w:rsidP="00E23B2A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Filling Circle with line</w:t>
      </w:r>
      <w:r w:rsidR="00CF130E"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after taking filling quarter from user</w:t>
      </w:r>
    </w:p>
    <w:p w:rsidR="00E23B2A" w:rsidRPr="00E23B2A" w:rsidRDefault="00E23B2A" w:rsidP="00E23B2A">
      <w:pPr>
        <w:pStyle w:val="ListParagraph"/>
        <w:numPr>
          <w:ilvl w:val="0"/>
          <w:numId w:val="4"/>
        </w:numPr>
        <w:spacing w:before="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Ellipse Algor</w:t>
      </w:r>
      <w:r w:rsidR="002B5B26">
        <w:rPr>
          <w:rFonts w:ascii="Arial" w:eastAsia="Arial" w:hAnsi="Arial" w:cs="Arial"/>
          <w:spacing w:val="-1"/>
          <w:sz w:val="23"/>
          <w:szCs w:val="23"/>
        </w:rPr>
        <w:t>ithms [Direct and polar</w:t>
      </w:r>
      <w:r>
        <w:rPr>
          <w:rFonts w:ascii="Arial" w:eastAsia="Arial" w:hAnsi="Arial" w:cs="Arial"/>
          <w:spacing w:val="-1"/>
          <w:sz w:val="23"/>
          <w:szCs w:val="23"/>
        </w:rPr>
        <w:t>]</w:t>
      </w:r>
      <w:r w:rsidR="00CF130E">
        <w:rPr>
          <w:rFonts w:ascii="Arial" w:eastAsia="Arial" w:hAnsi="Arial" w:cs="Arial"/>
          <w:spacing w:val="-1"/>
          <w:sz w:val="23"/>
          <w:szCs w:val="23"/>
        </w:rPr>
        <w:t xml:space="preserve"> Self study</w:t>
      </w:r>
    </w:p>
    <w:p w:rsidR="008A222E" w:rsidRPr="002B5B26" w:rsidRDefault="008A222E" w:rsidP="002B5B26">
      <w:pPr>
        <w:spacing w:before="13"/>
        <w:rPr>
          <w:rFonts w:ascii="Arial" w:eastAsia="Arial" w:hAnsi="Arial" w:cs="Arial"/>
          <w:sz w:val="23"/>
          <w:szCs w:val="23"/>
        </w:rPr>
      </w:pPr>
    </w:p>
    <w:p w:rsidR="009566C8" w:rsidRPr="00EF5AA5" w:rsidRDefault="00F6695D" w:rsidP="00EF5AA5">
      <w:pPr>
        <w:spacing w:line="260" w:lineRule="exact"/>
        <w:ind w:left="23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.</w:t>
      </w:r>
      <w:r w:rsidR="003A57C2">
        <w:rPr>
          <w:rFonts w:ascii="Arial" w:eastAsia="Arial" w:hAnsi="Arial" w:cs="Arial"/>
          <w:sz w:val="23"/>
          <w:szCs w:val="23"/>
        </w:rPr>
        <w:t xml:space="preserve"> </w:t>
      </w:r>
    </w:p>
    <w:p w:rsidR="009566C8" w:rsidRDefault="00F6695D">
      <w:pPr>
        <w:spacing w:line="360" w:lineRule="exact"/>
        <w:ind w:left="977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position w:val="-1"/>
          <w:sz w:val="32"/>
          <w:szCs w:val="32"/>
          <w:u w:val="thick" w:color="000000"/>
        </w:rPr>
        <w:t>Rules:</w:t>
      </w:r>
      <w:bookmarkStart w:id="0" w:name="_GoBack"/>
      <w:bookmarkEnd w:id="0"/>
    </w:p>
    <w:p w:rsidR="009566C8" w:rsidRDefault="009566C8">
      <w:pPr>
        <w:spacing w:before="2" w:line="240" w:lineRule="exact"/>
        <w:rPr>
          <w:sz w:val="24"/>
          <w:szCs w:val="24"/>
        </w:rPr>
      </w:pPr>
    </w:p>
    <w:p w:rsidR="0018237A" w:rsidRPr="0018237A" w:rsidRDefault="0018237A" w:rsidP="008A222E">
      <w:pPr>
        <w:pStyle w:val="ListParagraph"/>
        <w:numPr>
          <w:ilvl w:val="0"/>
          <w:numId w:val="10"/>
        </w:numPr>
        <w:spacing w:before="3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Submission will be in your</w:t>
      </w:r>
    </w:p>
    <w:p w:rsidR="009566C8" w:rsidRPr="0018237A" w:rsidRDefault="00F6695D" w:rsidP="0018237A">
      <w:pPr>
        <w:pStyle w:val="ListParagraph"/>
        <w:numPr>
          <w:ilvl w:val="0"/>
          <w:numId w:val="10"/>
        </w:numPr>
        <w:spacing w:before="31"/>
        <w:rPr>
          <w:rFonts w:ascii="Arial" w:eastAsia="Arial" w:hAnsi="Arial" w:cs="Arial"/>
          <w:sz w:val="23"/>
          <w:szCs w:val="23"/>
        </w:rPr>
      </w:pPr>
      <w:r w:rsidRPr="0018237A">
        <w:rPr>
          <w:rFonts w:ascii="Arial" w:eastAsia="Arial" w:hAnsi="Arial" w:cs="Arial"/>
          <w:spacing w:val="-1"/>
          <w:sz w:val="23"/>
          <w:szCs w:val="23"/>
        </w:rPr>
        <w:t>N</w:t>
      </w:r>
      <w:r w:rsidRPr="0018237A">
        <w:rPr>
          <w:rFonts w:ascii="Arial" w:eastAsia="Arial" w:hAnsi="Arial" w:cs="Arial"/>
          <w:sz w:val="23"/>
          <w:szCs w:val="23"/>
        </w:rPr>
        <w:t xml:space="preserve">o </w:t>
      </w:r>
      <w:r w:rsidRPr="0018237A">
        <w:rPr>
          <w:rFonts w:ascii="Arial" w:eastAsia="Arial" w:hAnsi="Arial" w:cs="Arial"/>
          <w:spacing w:val="-1"/>
          <w:sz w:val="23"/>
          <w:szCs w:val="23"/>
        </w:rPr>
        <w:t>la</w:t>
      </w:r>
      <w:r w:rsidRPr="0018237A">
        <w:rPr>
          <w:rFonts w:ascii="Arial" w:eastAsia="Arial" w:hAnsi="Arial" w:cs="Arial"/>
          <w:sz w:val="23"/>
          <w:szCs w:val="23"/>
        </w:rPr>
        <w:t>te su</w:t>
      </w:r>
      <w:r w:rsidRPr="0018237A">
        <w:rPr>
          <w:rFonts w:ascii="Arial" w:eastAsia="Arial" w:hAnsi="Arial" w:cs="Arial"/>
          <w:spacing w:val="-3"/>
          <w:sz w:val="23"/>
          <w:szCs w:val="23"/>
        </w:rPr>
        <w:t>b</w:t>
      </w:r>
      <w:r w:rsidRPr="0018237A">
        <w:rPr>
          <w:rFonts w:ascii="Arial" w:eastAsia="Arial" w:hAnsi="Arial" w:cs="Arial"/>
          <w:spacing w:val="5"/>
          <w:sz w:val="23"/>
          <w:szCs w:val="23"/>
        </w:rPr>
        <w:t>m</w:t>
      </w:r>
      <w:r w:rsidRPr="0018237A">
        <w:rPr>
          <w:rFonts w:ascii="Arial" w:eastAsia="Arial" w:hAnsi="Arial" w:cs="Arial"/>
          <w:spacing w:val="-1"/>
          <w:sz w:val="23"/>
          <w:szCs w:val="23"/>
        </w:rPr>
        <w:t>i</w:t>
      </w:r>
      <w:r w:rsidRPr="0018237A">
        <w:rPr>
          <w:rFonts w:ascii="Arial" w:eastAsia="Arial" w:hAnsi="Arial" w:cs="Arial"/>
          <w:sz w:val="23"/>
          <w:szCs w:val="23"/>
        </w:rPr>
        <w:t>ss</w:t>
      </w:r>
      <w:r w:rsidRPr="0018237A">
        <w:rPr>
          <w:rFonts w:ascii="Arial" w:eastAsia="Arial" w:hAnsi="Arial" w:cs="Arial"/>
          <w:spacing w:val="-1"/>
          <w:sz w:val="23"/>
          <w:szCs w:val="23"/>
        </w:rPr>
        <w:t>ion</w:t>
      </w:r>
      <w:r w:rsidRPr="0018237A">
        <w:rPr>
          <w:rFonts w:ascii="Arial" w:eastAsia="Arial" w:hAnsi="Arial" w:cs="Arial"/>
          <w:sz w:val="23"/>
          <w:szCs w:val="23"/>
        </w:rPr>
        <w:t>.</w:t>
      </w:r>
    </w:p>
    <w:p w:rsidR="007209F6" w:rsidRDefault="0018237A" w:rsidP="007209F6">
      <w:pPr>
        <w:pStyle w:val="ListParagraph"/>
        <w:numPr>
          <w:ilvl w:val="0"/>
          <w:numId w:val="10"/>
        </w:numPr>
        <w:spacing w:before="3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-10 for copies </w:t>
      </w:r>
    </w:p>
    <w:p w:rsidR="009566C8" w:rsidRPr="007209F6" w:rsidRDefault="007209F6" w:rsidP="007209F6">
      <w:pPr>
        <w:pStyle w:val="ListParagraph"/>
        <w:numPr>
          <w:ilvl w:val="0"/>
          <w:numId w:val="10"/>
        </w:numPr>
        <w:spacing w:before="31"/>
        <w:rPr>
          <w:rFonts w:ascii="Arial" w:eastAsia="Arial" w:hAnsi="Arial" w:cs="Arial"/>
          <w:sz w:val="23"/>
          <w:szCs w:val="23"/>
        </w:rPr>
      </w:pPr>
      <w:r w:rsidRPr="007209F6">
        <w:rPr>
          <w:rFonts w:ascii="Arial" w:eastAsia="Arial" w:hAnsi="Arial" w:cs="Arial"/>
          <w:spacing w:val="29"/>
          <w:sz w:val="23"/>
          <w:szCs w:val="23"/>
        </w:rPr>
        <w:t>Groups</w:t>
      </w:r>
      <w:r w:rsidR="00F6695D" w:rsidRPr="007209F6">
        <w:rPr>
          <w:rFonts w:ascii="Arial" w:eastAsia="Arial" w:hAnsi="Arial" w:cs="Arial"/>
          <w:sz w:val="23"/>
          <w:szCs w:val="23"/>
        </w:rPr>
        <w:t>:</w:t>
      </w:r>
      <w:r w:rsidR="00F6695D" w:rsidRPr="007209F6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="002B5B26">
        <w:rPr>
          <w:rFonts w:ascii="Arial" w:eastAsia="Arial" w:hAnsi="Arial" w:cs="Arial"/>
          <w:sz w:val="23"/>
          <w:szCs w:val="23"/>
        </w:rPr>
        <w:t>3</w:t>
      </w:r>
      <w:r w:rsidR="00F6695D" w:rsidRPr="007209F6">
        <w:rPr>
          <w:rFonts w:ascii="Arial" w:eastAsia="Arial" w:hAnsi="Arial" w:cs="Arial"/>
          <w:sz w:val="23"/>
          <w:szCs w:val="23"/>
        </w:rPr>
        <w:t xml:space="preserve"> st</w:t>
      </w:r>
      <w:r w:rsidR="00F6695D" w:rsidRPr="007209F6">
        <w:rPr>
          <w:rFonts w:ascii="Arial" w:eastAsia="Arial" w:hAnsi="Arial" w:cs="Arial"/>
          <w:spacing w:val="-1"/>
          <w:sz w:val="23"/>
          <w:szCs w:val="23"/>
        </w:rPr>
        <w:t>uden</w:t>
      </w:r>
      <w:r w:rsidR="00F6695D" w:rsidRPr="007209F6">
        <w:rPr>
          <w:rFonts w:ascii="Arial" w:eastAsia="Arial" w:hAnsi="Arial" w:cs="Arial"/>
          <w:sz w:val="23"/>
          <w:szCs w:val="23"/>
        </w:rPr>
        <w:t>ts</w:t>
      </w:r>
      <w:r w:rsidR="00F6695D" w:rsidRPr="007209F6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="00F6695D" w:rsidRPr="007209F6">
        <w:rPr>
          <w:rFonts w:ascii="Arial" w:eastAsia="Arial" w:hAnsi="Arial" w:cs="Arial"/>
          <w:spacing w:val="2"/>
          <w:sz w:val="23"/>
          <w:szCs w:val="23"/>
        </w:rPr>
        <w:t>m</w:t>
      </w:r>
      <w:r w:rsidR="00F6695D" w:rsidRPr="007209F6">
        <w:rPr>
          <w:rFonts w:ascii="Arial" w:eastAsia="Arial" w:hAnsi="Arial" w:cs="Arial"/>
          <w:spacing w:val="-1"/>
          <w:sz w:val="23"/>
          <w:szCs w:val="23"/>
        </w:rPr>
        <w:t>ax</w:t>
      </w:r>
      <w:r>
        <w:rPr>
          <w:rFonts w:ascii="Arial" w:eastAsia="Arial" w:hAnsi="Arial" w:cs="Arial"/>
          <w:sz w:val="23"/>
          <w:szCs w:val="23"/>
        </w:rPr>
        <w:t xml:space="preserve"> from the same group</w:t>
      </w:r>
      <w:r w:rsidR="00F6695D" w:rsidRPr="007209F6">
        <w:rPr>
          <w:rFonts w:ascii="Arial" w:eastAsia="Arial" w:hAnsi="Arial" w:cs="Arial"/>
          <w:sz w:val="23"/>
          <w:szCs w:val="23"/>
        </w:rPr>
        <w:t>.</w:t>
      </w:r>
    </w:p>
    <w:p w:rsidR="009566C8" w:rsidRPr="007209F6" w:rsidRDefault="00F6695D" w:rsidP="007209F6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3"/>
          <w:szCs w:val="23"/>
        </w:rPr>
      </w:pPr>
      <w:r w:rsidRPr="007209F6">
        <w:rPr>
          <w:rFonts w:ascii="Arial" w:eastAsia="Arial" w:hAnsi="Arial" w:cs="Arial"/>
          <w:sz w:val="23"/>
          <w:szCs w:val="23"/>
        </w:rPr>
        <w:t>Be r</w:t>
      </w:r>
      <w:r w:rsidRPr="007209F6">
        <w:rPr>
          <w:rFonts w:ascii="Arial" w:eastAsia="Arial" w:hAnsi="Arial" w:cs="Arial"/>
          <w:spacing w:val="-1"/>
          <w:sz w:val="23"/>
          <w:szCs w:val="23"/>
        </w:rPr>
        <w:t>ea</w:t>
      </w:r>
      <w:r w:rsidRPr="007209F6">
        <w:rPr>
          <w:rFonts w:ascii="Arial" w:eastAsia="Arial" w:hAnsi="Arial" w:cs="Arial"/>
          <w:spacing w:val="1"/>
          <w:sz w:val="23"/>
          <w:szCs w:val="23"/>
        </w:rPr>
        <w:t>d</w:t>
      </w:r>
      <w:r w:rsidRPr="007209F6">
        <w:rPr>
          <w:rFonts w:ascii="Arial" w:eastAsia="Arial" w:hAnsi="Arial" w:cs="Arial"/>
          <w:sz w:val="23"/>
          <w:szCs w:val="23"/>
        </w:rPr>
        <w:t>y</w:t>
      </w:r>
      <w:r w:rsidRPr="007209F6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7209F6">
        <w:rPr>
          <w:rFonts w:ascii="Arial" w:eastAsia="Arial" w:hAnsi="Arial" w:cs="Arial"/>
          <w:sz w:val="23"/>
          <w:szCs w:val="23"/>
        </w:rPr>
        <w:t xml:space="preserve">to </w:t>
      </w:r>
      <w:r w:rsidRPr="007209F6">
        <w:rPr>
          <w:rFonts w:ascii="Arial" w:eastAsia="Arial" w:hAnsi="Arial" w:cs="Arial"/>
          <w:spacing w:val="-1"/>
          <w:sz w:val="23"/>
          <w:szCs w:val="23"/>
        </w:rPr>
        <w:t>b</w:t>
      </w:r>
      <w:r w:rsidRPr="007209F6">
        <w:rPr>
          <w:rFonts w:ascii="Arial" w:eastAsia="Arial" w:hAnsi="Arial" w:cs="Arial"/>
          <w:sz w:val="23"/>
          <w:szCs w:val="23"/>
        </w:rPr>
        <w:t xml:space="preserve">e </w:t>
      </w:r>
      <w:r w:rsidRPr="007209F6">
        <w:rPr>
          <w:rFonts w:ascii="Arial" w:eastAsia="Arial" w:hAnsi="Arial" w:cs="Arial"/>
          <w:spacing w:val="-1"/>
          <w:sz w:val="23"/>
          <w:szCs w:val="23"/>
        </w:rPr>
        <w:t>a</w:t>
      </w:r>
      <w:r w:rsidRPr="007209F6">
        <w:rPr>
          <w:rFonts w:ascii="Arial" w:eastAsia="Arial" w:hAnsi="Arial" w:cs="Arial"/>
          <w:sz w:val="23"/>
          <w:szCs w:val="23"/>
        </w:rPr>
        <w:t>sk</w:t>
      </w:r>
      <w:r w:rsidRPr="007209F6">
        <w:rPr>
          <w:rFonts w:ascii="Arial" w:eastAsia="Arial" w:hAnsi="Arial" w:cs="Arial"/>
          <w:spacing w:val="-1"/>
          <w:sz w:val="23"/>
          <w:szCs w:val="23"/>
        </w:rPr>
        <w:t>e</w:t>
      </w:r>
      <w:r w:rsidRPr="007209F6">
        <w:rPr>
          <w:rFonts w:ascii="Arial" w:eastAsia="Arial" w:hAnsi="Arial" w:cs="Arial"/>
          <w:sz w:val="23"/>
          <w:szCs w:val="23"/>
        </w:rPr>
        <w:t xml:space="preserve">d </w:t>
      </w:r>
      <w:r w:rsidRPr="007209F6">
        <w:rPr>
          <w:rFonts w:ascii="Arial" w:eastAsia="Arial" w:hAnsi="Arial" w:cs="Arial"/>
          <w:spacing w:val="1"/>
          <w:sz w:val="23"/>
          <w:szCs w:val="23"/>
        </w:rPr>
        <w:t>a</w:t>
      </w:r>
      <w:r w:rsidRPr="007209F6">
        <w:rPr>
          <w:rFonts w:ascii="Arial" w:eastAsia="Arial" w:hAnsi="Arial" w:cs="Arial"/>
          <w:spacing w:val="-1"/>
          <w:sz w:val="23"/>
          <w:szCs w:val="23"/>
        </w:rPr>
        <w:t>bou</w:t>
      </w:r>
      <w:r w:rsidRPr="007209F6">
        <w:rPr>
          <w:rFonts w:ascii="Arial" w:eastAsia="Arial" w:hAnsi="Arial" w:cs="Arial"/>
          <w:sz w:val="23"/>
          <w:szCs w:val="23"/>
        </w:rPr>
        <w:t>t</w:t>
      </w:r>
      <w:r w:rsidRPr="007209F6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7209F6">
        <w:rPr>
          <w:rFonts w:ascii="Arial" w:eastAsia="Arial" w:hAnsi="Arial" w:cs="Arial"/>
          <w:spacing w:val="-1"/>
          <w:sz w:val="23"/>
          <w:szCs w:val="23"/>
        </w:rPr>
        <w:t>ea</w:t>
      </w:r>
      <w:r w:rsidRPr="007209F6">
        <w:rPr>
          <w:rFonts w:ascii="Arial" w:eastAsia="Arial" w:hAnsi="Arial" w:cs="Arial"/>
          <w:sz w:val="23"/>
          <w:szCs w:val="23"/>
        </w:rPr>
        <w:t xml:space="preserve">ch </w:t>
      </w:r>
      <w:r w:rsidRPr="007209F6">
        <w:rPr>
          <w:rFonts w:ascii="Arial" w:eastAsia="Arial" w:hAnsi="Arial" w:cs="Arial"/>
          <w:spacing w:val="3"/>
          <w:sz w:val="23"/>
          <w:szCs w:val="23"/>
        </w:rPr>
        <w:t>f</w:t>
      </w:r>
      <w:r w:rsidRPr="007209F6">
        <w:rPr>
          <w:rFonts w:ascii="Arial" w:eastAsia="Arial" w:hAnsi="Arial" w:cs="Arial"/>
          <w:spacing w:val="-1"/>
          <w:sz w:val="23"/>
          <w:szCs w:val="23"/>
        </w:rPr>
        <w:t>un</w:t>
      </w:r>
      <w:r w:rsidRPr="007209F6">
        <w:rPr>
          <w:rFonts w:ascii="Arial" w:eastAsia="Arial" w:hAnsi="Arial" w:cs="Arial"/>
          <w:sz w:val="23"/>
          <w:szCs w:val="23"/>
        </w:rPr>
        <w:t>ct</w:t>
      </w:r>
      <w:r w:rsidRPr="007209F6">
        <w:rPr>
          <w:rFonts w:ascii="Arial" w:eastAsia="Arial" w:hAnsi="Arial" w:cs="Arial"/>
          <w:spacing w:val="-1"/>
          <w:sz w:val="23"/>
          <w:szCs w:val="23"/>
        </w:rPr>
        <w:t>io</w:t>
      </w:r>
      <w:r w:rsidRPr="007209F6">
        <w:rPr>
          <w:rFonts w:ascii="Arial" w:eastAsia="Arial" w:hAnsi="Arial" w:cs="Arial"/>
          <w:spacing w:val="4"/>
          <w:sz w:val="23"/>
          <w:szCs w:val="23"/>
        </w:rPr>
        <w:t>n</w:t>
      </w:r>
      <w:r w:rsidRPr="007209F6">
        <w:rPr>
          <w:rFonts w:ascii="Arial" w:eastAsia="Arial" w:hAnsi="Arial" w:cs="Arial"/>
          <w:sz w:val="23"/>
          <w:szCs w:val="23"/>
        </w:rPr>
        <w:t>.</w:t>
      </w:r>
    </w:p>
    <w:p w:rsidR="007209F6" w:rsidRPr="007209F6" w:rsidRDefault="007209F6" w:rsidP="007209F6">
      <w:pPr>
        <w:pStyle w:val="ListParagraph"/>
        <w:ind w:left="2040"/>
        <w:rPr>
          <w:rFonts w:ascii="Arial" w:eastAsia="Arial" w:hAnsi="Arial" w:cs="Arial"/>
          <w:sz w:val="23"/>
          <w:szCs w:val="23"/>
        </w:rPr>
      </w:pPr>
    </w:p>
    <w:sectPr w:rsidR="007209F6" w:rsidRPr="007209F6" w:rsidSect="00FE0388">
      <w:type w:val="continuous"/>
      <w:pgSz w:w="11920" w:h="16840"/>
      <w:pgMar w:top="480" w:right="820" w:bottom="280" w:left="5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5AF2"/>
    <w:multiLevelType w:val="hybridMultilevel"/>
    <w:tmpl w:val="AEFC9670"/>
    <w:lvl w:ilvl="0" w:tplc="1618EF30">
      <w:start w:val="1"/>
      <w:numFmt w:val="lowerLetter"/>
      <w:lvlText w:val="%1."/>
      <w:lvlJc w:val="left"/>
      <w:pPr>
        <w:ind w:left="2760" w:hanging="420"/>
      </w:pPr>
      <w:rPr>
        <w:rFonts w:ascii="Calibri" w:eastAsia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5DE5865"/>
    <w:multiLevelType w:val="hybridMultilevel"/>
    <w:tmpl w:val="5D700BBA"/>
    <w:lvl w:ilvl="0" w:tplc="7F322784">
      <w:start w:val="1"/>
      <w:numFmt w:val="lowerLetter"/>
      <w:lvlText w:val="%1."/>
      <w:lvlJc w:val="left"/>
      <w:pPr>
        <w:ind w:left="2700" w:hanging="360"/>
      </w:pPr>
      <w:rPr>
        <w:rFonts w:ascii="Calibri" w:eastAsia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0E602AB7"/>
    <w:multiLevelType w:val="hybridMultilevel"/>
    <w:tmpl w:val="1FE87B94"/>
    <w:lvl w:ilvl="0" w:tplc="FD24E03C">
      <w:start w:val="1"/>
      <w:numFmt w:val="decimal"/>
      <w:lvlText w:val="%1-"/>
      <w:lvlJc w:val="left"/>
      <w:pPr>
        <w:ind w:left="20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13850CE"/>
    <w:multiLevelType w:val="hybridMultilevel"/>
    <w:tmpl w:val="385EFF8A"/>
    <w:lvl w:ilvl="0" w:tplc="21EE106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B111076"/>
    <w:multiLevelType w:val="hybridMultilevel"/>
    <w:tmpl w:val="5D9E061E"/>
    <w:lvl w:ilvl="0" w:tplc="E3EEA6EC">
      <w:start w:val="1"/>
      <w:numFmt w:val="lowerLetter"/>
      <w:lvlText w:val="%1."/>
      <w:lvlJc w:val="left"/>
      <w:pPr>
        <w:ind w:left="27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3385176"/>
    <w:multiLevelType w:val="hybridMultilevel"/>
    <w:tmpl w:val="F790E2A6"/>
    <w:lvl w:ilvl="0" w:tplc="27541D5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97A4290"/>
    <w:multiLevelType w:val="multilevel"/>
    <w:tmpl w:val="B2FA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CF770AA"/>
    <w:multiLevelType w:val="hybridMultilevel"/>
    <w:tmpl w:val="DFF8BD5A"/>
    <w:lvl w:ilvl="0" w:tplc="CC22BED8">
      <w:start w:val="1"/>
      <w:numFmt w:val="decimal"/>
      <w:lvlText w:val="%1."/>
      <w:lvlJc w:val="left"/>
      <w:pPr>
        <w:ind w:left="1069" w:hanging="360"/>
      </w:pPr>
      <w:rPr>
        <w:b/>
        <w:bCs/>
        <w:i/>
        <w:iCs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 w15:restartNumberingAfterBreak="0">
    <w:nsid w:val="69A81218"/>
    <w:multiLevelType w:val="hybridMultilevel"/>
    <w:tmpl w:val="5442DF78"/>
    <w:lvl w:ilvl="0" w:tplc="5C1E724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A224E89"/>
    <w:multiLevelType w:val="hybridMultilevel"/>
    <w:tmpl w:val="37344752"/>
    <w:lvl w:ilvl="0" w:tplc="CCFC6FC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C8"/>
    <w:rsid w:val="00164EC1"/>
    <w:rsid w:val="0018237A"/>
    <w:rsid w:val="002B5B26"/>
    <w:rsid w:val="002D749D"/>
    <w:rsid w:val="003A57C2"/>
    <w:rsid w:val="007209F6"/>
    <w:rsid w:val="00727CFF"/>
    <w:rsid w:val="00890FEC"/>
    <w:rsid w:val="008A222E"/>
    <w:rsid w:val="009566C8"/>
    <w:rsid w:val="00A33F2A"/>
    <w:rsid w:val="00BB0043"/>
    <w:rsid w:val="00C16695"/>
    <w:rsid w:val="00CF130E"/>
    <w:rsid w:val="00D44787"/>
    <w:rsid w:val="00DB61E7"/>
    <w:rsid w:val="00E23B2A"/>
    <w:rsid w:val="00EF5AA5"/>
    <w:rsid w:val="00F22F60"/>
    <w:rsid w:val="00F6695D"/>
    <w:rsid w:val="00FE0388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2483"/>
  <w15:docId w15:val="{0749A4ED-4B76-4951-8EE0-CB4F73AF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E1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</dc:creator>
  <cp:lastModifiedBy>Ghada</cp:lastModifiedBy>
  <cp:revision>2</cp:revision>
  <cp:lastPrinted>2015-05-01T07:02:00Z</cp:lastPrinted>
  <dcterms:created xsi:type="dcterms:W3CDTF">2020-12-21T02:30:00Z</dcterms:created>
  <dcterms:modified xsi:type="dcterms:W3CDTF">2020-12-21T02:30:00Z</dcterms:modified>
</cp:coreProperties>
</file>